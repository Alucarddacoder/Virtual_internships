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4D2756AD" w:rsidR="004D1382" w:rsidRDefault="004D4628" w:rsidP="00DB10EA">
            <w:pPr>
              <w:spacing w:before="0" w:after="0"/>
              <w:ind w:left="0" w:right="0"/>
              <w:rPr>
                <w:noProof/>
                <w:lang w:val="en-AU" w:eastAsia="en-AU"/>
              </w:rPr>
            </w:pPr>
            <w:r>
              <w:rPr>
                <w:noProof/>
                <w:lang w:val="en-AU" w:eastAsia="en-AU"/>
              </w:rPr>
              <w:t>Safe</w:t>
            </w:r>
          </w:p>
        </w:tc>
        <w:tc>
          <w:tcPr>
            <w:tcW w:w="7109" w:type="dxa"/>
          </w:tcPr>
          <w:p w14:paraId="45AA9772" w14:textId="4383E4E0" w:rsidR="004D1382" w:rsidRPr="004D4628" w:rsidRDefault="004D4628" w:rsidP="004D4628">
            <w:pPr>
              <w:pStyle w:val="ListParagraph"/>
              <w:numPr>
                <w:ilvl w:val="0"/>
                <w:numId w:val="2"/>
              </w:numPr>
              <w:spacing w:before="0" w:after="0"/>
              <w:ind w:right="0"/>
              <w:rPr>
                <w:noProof/>
                <w:lang w:val="en-AU" w:eastAsia="en-AU"/>
              </w:rPr>
            </w:pPr>
            <w:r>
              <w:rPr>
                <w:noProof/>
                <w:lang w:val="en-AU" w:eastAsia="en-AU"/>
              </w:rPr>
              <w:t xml:space="preserve">It is informal,but it is a conversation between 2 individuals and isnt requesting any info or to click any malicious links </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3BEDC212" w:rsidR="004225F9" w:rsidRDefault="004D4628" w:rsidP="004E6A37">
            <w:pPr>
              <w:spacing w:before="0" w:after="0"/>
              <w:ind w:left="0" w:right="0"/>
              <w:rPr>
                <w:noProof/>
                <w:lang w:val="en-AU" w:eastAsia="en-AU"/>
              </w:rPr>
            </w:pPr>
            <w:r>
              <w:rPr>
                <w:noProof/>
                <w:lang w:val="en-AU" w:eastAsia="en-AU"/>
              </w:rPr>
              <w:t>Malicious</w:t>
            </w:r>
          </w:p>
        </w:tc>
        <w:tc>
          <w:tcPr>
            <w:tcW w:w="7109" w:type="dxa"/>
          </w:tcPr>
          <w:p w14:paraId="0C1DD446" w14:textId="77777777" w:rsidR="004225F9" w:rsidRDefault="004D4628" w:rsidP="004D4628">
            <w:pPr>
              <w:pStyle w:val="ListParagraph"/>
              <w:numPr>
                <w:ilvl w:val="0"/>
                <w:numId w:val="2"/>
              </w:numPr>
              <w:spacing w:before="0" w:after="0"/>
              <w:ind w:right="0"/>
              <w:rPr>
                <w:noProof/>
                <w:lang w:val="en-AU" w:eastAsia="en-AU"/>
              </w:rPr>
            </w:pPr>
            <w:r>
              <w:rPr>
                <w:noProof/>
                <w:lang w:val="en-AU" w:eastAsia="en-AU"/>
              </w:rPr>
              <w:t xml:space="preserve">Email from russia </w:t>
            </w:r>
          </w:p>
          <w:p w14:paraId="04F7C431" w14:textId="77777777" w:rsidR="004D4628" w:rsidRDefault="004D4628" w:rsidP="004D4628">
            <w:pPr>
              <w:pStyle w:val="ListParagraph"/>
              <w:numPr>
                <w:ilvl w:val="0"/>
                <w:numId w:val="2"/>
              </w:numPr>
              <w:spacing w:before="0" w:after="0"/>
              <w:ind w:right="0"/>
              <w:rPr>
                <w:noProof/>
                <w:lang w:val="en-AU" w:eastAsia="en-AU"/>
              </w:rPr>
            </w:pPr>
            <w:r>
              <w:rPr>
                <w:noProof/>
                <w:lang w:val="en-AU" w:eastAsia="en-AU"/>
              </w:rPr>
              <w:t>Using a known and trusted sigh to prompt the user to click a link</w:t>
            </w:r>
          </w:p>
          <w:p w14:paraId="4FB5F4BB" w14:textId="20A937FA" w:rsidR="004D4628" w:rsidRPr="004D4628" w:rsidRDefault="004D4628" w:rsidP="004D4628">
            <w:pPr>
              <w:pStyle w:val="ListParagraph"/>
              <w:numPr>
                <w:ilvl w:val="0"/>
                <w:numId w:val="2"/>
              </w:numPr>
              <w:spacing w:before="0" w:after="0"/>
              <w:ind w:right="0"/>
              <w:rPr>
                <w:noProof/>
                <w:lang w:val="en-AU" w:eastAsia="en-AU"/>
              </w:rPr>
            </w:pPr>
            <w:r>
              <w:rPr>
                <w:noProof/>
                <w:lang w:val="en-AU" w:eastAsia="en-AU"/>
              </w:rPr>
              <w:t>The email address does not match the name of the company beibg impersonated</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61C9906B" w:rsidR="004225F9" w:rsidRDefault="00DA5343" w:rsidP="004E6A37">
            <w:pPr>
              <w:spacing w:before="0" w:after="0"/>
              <w:ind w:left="0" w:right="0"/>
              <w:rPr>
                <w:noProof/>
                <w:lang w:val="en-AU" w:eastAsia="en-AU"/>
              </w:rPr>
            </w:pPr>
            <w:r>
              <w:rPr>
                <w:noProof/>
                <w:lang w:val="en-AU" w:eastAsia="en-AU"/>
              </w:rPr>
              <w:t>Malicious</w:t>
            </w:r>
          </w:p>
        </w:tc>
        <w:tc>
          <w:tcPr>
            <w:tcW w:w="7109" w:type="dxa"/>
          </w:tcPr>
          <w:p w14:paraId="71269889" w14:textId="2A3AEFE2" w:rsidR="004225F9" w:rsidRDefault="00DA5343" w:rsidP="00DA5343">
            <w:pPr>
              <w:pStyle w:val="ListParagraph"/>
              <w:numPr>
                <w:ilvl w:val="0"/>
                <w:numId w:val="3"/>
              </w:numPr>
              <w:spacing w:before="0" w:after="0"/>
              <w:ind w:right="0"/>
              <w:rPr>
                <w:noProof/>
                <w:lang w:val="en-AU" w:eastAsia="en-AU"/>
              </w:rPr>
            </w:pPr>
            <w:r>
              <w:rPr>
                <w:noProof/>
                <w:lang w:val="en-AU" w:eastAsia="en-AU"/>
              </w:rPr>
              <w:t>Prompoting the user to press a link</w:t>
            </w:r>
          </w:p>
          <w:p w14:paraId="0902ED55" w14:textId="77777777" w:rsidR="00DA5343" w:rsidRDefault="00DA5343" w:rsidP="00DA5343">
            <w:pPr>
              <w:pStyle w:val="ListParagraph"/>
              <w:numPr>
                <w:ilvl w:val="0"/>
                <w:numId w:val="3"/>
              </w:numPr>
              <w:spacing w:before="0" w:after="0"/>
              <w:ind w:right="0"/>
              <w:rPr>
                <w:noProof/>
                <w:lang w:val="en-AU" w:eastAsia="en-AU"/>
              </w:rPr>
            </w:pPr>
            <w:r>
              <w:rPr>
                <w:noProof/>
                <w:lang w:val="en-AU" w:eastAsia="en-AU"/>
              </w:rPr>
              <w:t xml:space="preserve">The link is suspicious with the name of thr facebook </w:t>
            </w:r>
          </w:p>
          <w:p w14:paraId="48AA949D" w14:textId="468745F3" w:rsidR="00DA5343" w:rsidRPr="00DA5343" w:rsidRDefault="00DA5343" w:rsidP="00DA5343">
            <w:pPr>
              <w:pStyle w:val="ListParagraph"/>
              <w:numPr>
                <w:ilvl w:val="0"/>
                <w:numId w:val="3"/>
              </w:numPr>
              <w:spacing w:before="0" w:after="0"/>
              <w:ind w:right="0"/>
              <w:rPr>
                <w:noProof/>
                <w:lang w:val="en-AU" w:eastAsia="en-AU"/>
              </w:rPr>
            </w:pPr>
            <w:r>
              <w:rPr>
                <w:noProof/>
                <w:lang w:val="en-AU" w:eastAsia="en-AU"/>
              </w:rPr>
              <w:t xml:space="preserve">The above are indicators that it is suspicious and should be flagged </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1B099B47" w:rsidR="004225F9" w:rsidRDefault="00DA5343" w:rsidP="004E6A37">
            <w:pPr>
              <w:spacing w:before="0" w:after="0"/>
              <w:ind w:left="0" w:right="0"/>
              <w:rPr>
                <w:noProof/>
                <w:lang w:val="en-AU" w:eastAsia="en-AU"/>
              </w:rPr>
            </w:pPr>
            <w:r>
              <w:rPr>
                <w:noProof/>
                <w:lang w:val="en-AU" w:eastAsia="en-AU"/>
              </w:rPr>
              <w:t>Suspicious</w:t>
            </w:r>
          </w:p>
        </w:tc>
        <w:tc>
          <w:tcPr>
            <w:tcW w:w="7109" w:type="dxa"/>
          </w:tcPr>
          <w:p w14:paraId="511E8ACF" w14:textId="77777777" w:rsidR="00DA5343" w:rsidRDefault="00DA5343" w:rsidP="00DA5343">
            <w:pPr>
              <w:pStyle w:val="ListParagraph"/>
              <w:numPr>
                <w:ilvl w:val="0"/>
                <w:numId w:val="4"/>
              </w:numPr>
              <w:spacing w:before="0" w:after="0"/>
              <w:ind w:right="0"/>
              <w:rPr>
                <w:noProof/>
                <w:lang w:val="en-AU" w:eastAsia="en-AU"/>
              </w:rPr>
            </w:pPr>
            <w:r>
              <w:rPr>
                <w:noProof/>
                <w:lang w:val="en-AU" w:eastAsia="en-AU"/>
              </w:rPr>
              <w:t xml:space="preserve">It is an ad but should be held with caution </w:t>
            </w:r>
          </w:p>
          <w:p w14:paraId="36D46D31" w14:textId="20D2603A" w:rsidR="004225F9" w:rsidRPr="00DA5343" w:rsidRDefault="00DA5343" w:rsidP="00DA5343">
            <w:pPr>
              <w:pStyle w:val="ListParagraph"/>
              <w:numPr>
                <w:ilvl w:val="0"/>
                <w:numId w:val="4"/>
              </w:numPr>
              <w:spacing w:before="0" w:after="0"/>
              <w:ind w:right="0"/>
              <w:rPr>
                <w:noProof/>
                <w:lang w:val="en-AU" w:eastAsia="en-AU"/>
              </w:rPr>
            </w:pPr>
            <w:r>
              <w:rPr>
                <w:noProof/>
                <w:lang w:val="en-AU" w:eastAsia="en-AU"/>
              </w:rPr>
              <w:t xml:space="preserve">Website should be comfirmed before any links are clicked  </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2EFCCF3C" w14:textId="77777777" w:rsidR="00DA5343" w:rsidRDefault="00DA5343" w:rsidP="00DB10EA">
      <w:pPr>
        <w:spacing w:before="0" w:after="0"/>
        <w:ind w:left="0" w:right="0"/>
        <w:rPr>
          <w:b/>
          <w:bCs/>
          <w:noProof/>
          <w:lang w:val="en-AU" w:eastAsia="en-AU"/>
        </w:rPr>
      </w:pPr>
    </w:p>
    <w:p w14:paraId="2858D785" w14:textId="77777777" w:rsidR="00DA5343" w:rsidRDefault="00DA5343" w:rsidP="00DB10EA">
      <w:pPr>
        <w:spacing w:before="0" w:after="0"/>
        <w:ind w:left="0" w:right="0"/>
        <w:rPr>
          <w:b/>
          <w:bCs/>
          <w:noProof/>
          <w:lang w:val="en-AU" w:eastAsia="en-AU"/>
        </w:rPr>
      </w:pPr>
    </w:p>
    <w:p w14:paraId="7FEDF54C" w14:textId="77777777" w:rsidR="00DA5343" w:rsidRDefault="00DA5343" w:rsidP="00DB10EA">
      <w:pPr>
        <w:spacing w:before="0" w:after="0"/>
        <w:ind w:left="0" w:right="0"/>
        <w:rPr>
          <w:b/>
          <w:bCs/>
          <w:noProof/>
          <w:lang w:val="en-AU" w:eastAsia="en-AU"/>
        </w:rPr>
      </w:pPr>
    </w:p>
    <w:p w14:paraId="7AB5A539" w14:textId="77777777" w:rsidR="00DA5343" w:rsidRDefault="00DA5343" w:rsidP="00DB10EA">
      <w:pPr>
        <w:spacing w:before="0" w:after="0"/>
        <w:ind w:left="0" w:right="0"/>
        <w:rPr>
          <w:b/>
          <w:bCs/>
          <w:noProof/>
          <w:lang w:val="en-AU" w:eastAsia="en-AU"/>
        </w:rPr>
      </w:pPr>
    </w:p>
    <w:p w14:paraId="043A0721" w14:textId="66E85945" w:rsidR="0064428C" w:rsidRPr="0064428C" w:rsidRDefault="00DB10EA" w:rsidP="00DB10EA">
      <w:pPr>
        <w:spacing w:before="0" w:after="0"/>
        <w:ind w:left="0" w:right="0"/>
        <w:rPr>
          <w:b/>
          <w:bCs/>
          <w:noProof/>
          <w:lang w:val="en-AU" w:eastAsia="en-AU"/>
        </w:rPr>
      </w:pPr>
      <w:r w:rsidRPr="0064428C">
        <w:rPr>
          <w:b/>
          <w:bCs/>
          <w:noProof/>
          <w:lang w:val="en-AU" w:eastAsia="en-AU"/>
        </w:rPr>
        <w:lastRenderedPageBreak/>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69B8F852" w:rsidR="004225F9" w:rsidRDefault="00DA5343" w:rsidP="004E6A37">
            <w:pPr>
              <w:spacing w:before="0" w:after="0"/>
              <w:ind w:left="0" w:right="0"/>
              <w:rPr>
                <w:noProof/>
                <w:lang w:val="en-AU" w:eastAsia="en-AU"/>
              </w:rPr>
            </w:pPr>
            <w:r>
              <w:rPr>
                <w:noProof/>
                <w:lang w:val="en-AU" w:eastAsia="en-AU"/>
              </w:rPr>
              <w:t xml:space="preserve">Malicious </w:t>
            </w:r>
          </w:p>
        </w:tc>
        <w:tc>
          <w:tcPr>
            <w:tcW w:w="7109" w:type="dxa"/>
          </w:tcPr>
          <w:p w14:paraId="0E94BF52" w14:textId="77777777" w:rsidR="004225F9" w:rsidRDefault="00DA5343" w:rsidP="00DA5343">
            <w:pPr>
              <w:pStyle w:val="ListParagraph"/>
              <w:numPr>
                <w:ilvl w:val="0"/>
                <w:numId w:val="5"/>
              </w:numPr>
              <w:spacing w:before="0" w:after="0"/>
              <w:ind w:right="0"/>
              <w:rPr>
                <w:noProof/>
                <w:lang w:val="en-AU" w:eastAsia="en-AU"/>
              </w:rPr>
            </w:pPr>
            <w:r>
              <w:rPr>
                <w:noProof/>
                <w:lang w:val="en-AU" w:eastAsia="en-AU"/>
              </w:rPr>
              <w:t>The email is using  urgency to gain information from the user</w:t>
            </w:r>
          </w:p>
          <w:p w14:paraId="623556B4" w14:textId="77777777" w:rsidR="00DA5343" w:rsidRDefault="00DA5343" w:rsidP="00DA5343">
            <w:pPr>
              <w:pStyle w:val="ListParagraph"/>
              <w:numPr>
                <w:ilvl w:val="0"/>
                <w:numId w:val="5"/>
              </w:numPr>
              <w:spacing w:before="0" w:after="0"/>
              <w:ind w:right="0"/>
              <w:rPr>
                <w:noProof/>
                <w:lang w:val="en-AU" w:eastAsia="en-AU"/>
              </w:rPr>
            </w:pPr>
            <w:r>
              <w:rPr>
                <w:noProof/>
                <w:lang w:val="en-AU" w:eastAsia="en-AU"/>
              </w:rPr>
              <w:t xml:space="preserve">The premise of the email is suspicious </w:t>
            </w:r>
          </w:p>
          <w:p w14:paraId="534DD91B" w14:textId="137E5359" w:rsidR="00DA5343" w:rsidRPr="00DA5343" w:rsidRDefault="00DA5343" w:rsidP="00DA5343">
            <w:pPr>
              <w:pStyle w:val="ListParagraph"/>
              <w:numPr>
                <w:ilvl w:val="0"/>
                <w:numId w:val="5"/>
              </w:numPr>
              <w:spacing w:before="0" w:after="0"/>
              <w:ind w:right="0"/>
              <w:rPr>
                <w:noProof/>
                <w:lang w:val="en-AU" w:eastAsia="en-AU"/>
              </w:rPr>
            </w:pPr>
            <w:r>
              <w:rPr>
                <w:noProof/>
                <w:lang w:val="en-AU" w:eastAsia="en-AU"/>
              </w:rPr>
              <w:t>It is informal</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3BE6E845" w:rsidR="004225F9" w:rsidRDefault="00DA5343" w:rsidP="004E6A37">
            <w:pPr>
              <w:spacing w:before="0" w:after="0"/>
              <w:ind w:left="0" w:right="0"/>
              <w:rPr>
                <w:noProof/>
                <w:lang w:val="en-AU" w:eastAsia="en-AU"/>
              </w:rPr>
            </w:pPr>
            <w:r>
              <w:rPr>
                <w:noProof/>
                <w:lang w:val="en-AU" w:eastAsia="en-AU"/>
              </w:rPr>
              <w:t>safe</w:t>
            </w:r>
          </w:p>
        </w:tc>
        <w:tc>
          <w:tcPr>
            <w:tcW w:w="7109" w:type="dxa"/>
          </w:tcPr>
          <w:p w14:paraId="6DC27B26" w14:textId="28A0307D" w:rsidR="004225F9" w:rsidRPr="00DA5343" w:rsidRDefault="00DA5343" w:rsidP="00DA5343">
            <w:pPr>
              <w:pStyle w:val="ListParagraph"/>
              <w:numPr>
                <w:ilvl w:val="0"/>
                <w:numId w:val="6"/>
              </w:numPr>
              <w:spacing w:before="0" w:after="0"/>
              <w:ind w:right="0"/>
              <w:rPr>
                <w:noProof/>
                <w:lang w:val="en-AU" w:eastAsia="en-AU"/>
              </w:rPr>
            </w:pPr>
            <w:r>
              <w:rPr>
                <w:noProof/>
                <w:lang w:val="en-AU" w:eastAsia="en-AU"/>
              </w:rPr>
              <w:t>Email exchange between colleagues</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27665622" w:rsidR="004225F9" w:rsidRDefault="00DA5343" w:rsidP="004E6A37">
            <w:pPr>
              <w:spacing w:before="0" w:after="0"/>
              <w:ind w:left="0" w:right="0"/>
              <w:rPr>
                <w:noProof/>
                <w:lang w:val="en-AU" w:eastAsia="en-AU"/>
              </w:rPr>
            </w:pPr>
            <w:r>
              <w:rPr>
                <w:noProof/>
                <w:lang w:val="en-AU" w:eastAsia="en-AU"/>
              </w:rPr>
              <w:t>Malicious</w:t>
            </w:r>
          </w:p>
        </w:tc>
        <w:tc>
          <w:tcPr>
            <w:tcW w:w="7109" w:type="dxa"/>
          </w:tcPr>
          <w:p w14:paraId="06953758" w14:textId="77777777" w:rsidR="004225F9" w:rsidRDefault="00CC0B00" w:rsidP="00DA5343">
            <w:pPr>
              <w:pStyle w:val="ListParagraph"/>
              <w:numPr>
                <w:ilvl w:val="0"/>
                <w:numId w:val="6"/>
              </w:numPr>
              <w:spacing w:before="0" w:after="0"/>
              <w:ind w:right="0"/>
              <w:rPr>
                <w:noProof/>
                <w:lang w:val="en-AU" w:eastAsia="en-AU"/>
              </w:rPr>
            </w:pPr>
            <w:r>
              <w:rPr>
                <w:noProof/>
                <w:lang w:val="en-AU" w:eastAsia="en-AU"/>
              </w:rPr>
              <w:t>It is informal and prompts with a suspicious link</w:t>
            </w:r>
          </w:p>
          <w:p w14:paraId="39336468" w14:textId="77777777" w:rsidR="00CC0B00" w:rsidRDefault="00CC0B00" w:rsidP="00DA5343">
            <w:pPr>
              <w:pStyle w:val="ListParagraph"/>
              <w:numPr>
                <w:ilvl w:val="0"/>
                <w:numId w:val="6"/>
              </w:numPr>
              <w:spacing w:before="0" w:after="0"/>
              <w:ind w:right="0"/>
              <w:rPr>
                <w:noProof/>
                <w:lang w:val="en-AU" w:eastAsia="en-AU"/>
              </w:rPr>
            </w:pPr>
            <w:r>
              <w:rPr>
                <w:noProof/>
                <w:lang w:val="en-AU" w:eastAsia="en-AU"/>
              </w:rPr>
              <w:t>Email address is suspoicous as well</w:t>
            </w:r>
          </w:p>
          <w:p w14:paraId="143AA46B" w14:textId="1E855690" w:rsidR="00CC0B00" w:rsidRPr="00DA5343" w:rsidRDefault="00CC0B00" w:rsidP="00DA5343">
            <w:pPr>
              <w:pStyle w:val="ListParagraph"/>
              <w:numPr>
                <w:ilvl w:val="0"/>
                <w:numId w:val="6"/>
              </w:numPr>
              <w:spacing w:before="0" w:after="0"/>
              <w:ind w:right="0"/>
              <w:rPr>
                <w:noProof/>
                <w:lang w:val="en-AU" w:eastAsia="en-AU"/>
              </w:rPr>
            </w:pPr>
            <w:r>
              <w:rPr>
                <w:noProof/>
                <w:lang w:val="en-AU" w:eastAsia="en-AU"/>
              </w:rPr>
              <w:t xml:space="preserve">Email originates from </w:t>
            </w:r>
            <w:r w:rsidRPr="00CC0B00">
              <w:rPr>
                <w:noProof/>
                <w:lang w:val="en-AU" w:eastAsia="en-AU"/>
              </w:rPr>
              <w:t>Massachusetts</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2AC74" w14:textId="77777777" w:rsidR="003E3573" w:rsidRDefault="003E3573" w:rsidP="00A66B18">
      <w:pPr>
        <w:spacing w:before="0" w:after="0"/>
      </w:pPr>
      <w:r>
        <w:separator/>
      </w:r>
    </w:p>
  </w:endnote>
  <w:endnote w:type="continuationSeparator" w:id="0">
    <w:p w14:paraId="2FCDA46D" w14:textId="77777777" w:rsidR="003E3573" w:rsidRDefault="003E357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E084" w14:textId="77777777" w:rsidR="003E3573" w:rsidRDefault="003E3573" w:rsidP="00A66B18">
      <w:pPr>
        <w:spacing w:before="0" w:after="0"/>
      </w:pPr>
      <w:r>
        <w:separator/>
      </w:r>
    </w:p>
  </w:footnote>
  <w:footnote w:type="continuationSeparator" w:id="0">
    <w:p w14:paraId="67DD38F0" w14:textId="77777777" w:rsidR="003E3573" w:rsidRDefault="003E357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49FB"/>
    <w:multiLevelType w:val="hybridMultilevel"/>
    <w:tmpl w:val="DEE6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F0449D"/>
    <w:multiLevelType w:val="hybridMultilevel"/>
    <w:tmpl w:val="4C0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479E1"/>
    <w:multiLevelType w:val="hybridMultilevel"/>
    <w:tmpl w:val="1A9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077D4"/>
    <w:multiLevelType w:val="hybridMultilevel"/>
    <w:tmpl w:val="320E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A5A8F"/>
    <w:multiLevelType w:val="hybridMultilevel"/>
    <w:tmpl w:val="AFC0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094165">
    <w:abstractNumId w:val="1"/>
  </w:num>
  <w:num w:numId="2" w16cid:durableId="1496456012">
    <w:abstractNumId w:val="4"/>
  </w:num>
  <w:num w:numId="3" w16cid:durableId="1084574090">
    <w:abstractNumId w:val="0"/>
  </w:num>
  <w:num w:numId="4" w16cid:durableId="1893075684">
    <w:abstractNumId w:val="3"/>
  </w:num>
  <w:num w:numId="5" w16cid:durableId="436603703">
    <w:abstractNumId w:val="5"/>
  </w:num>
  <w:num w:numId="6" w16cid:durableId="126168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3E3573"/>
    <w:rsid w:val="00401569"/>
    <w:rsid w:val="0041428F"/>
    <w:rsid w:val="004225F9"/>
    <w:rsid w:val="004A2B0D"/>
    <w:rsid w:val="004C193D"/>
    <w:rsid w:val="004D1382"/>
    <w:rsid w:val="004D4628"/>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B96C94"/>
    <w:rsid w:val="00C04114"/>
    <w:rsid w:val="00C701F7"/>
    <w:rsid w:val="00C70786"/>
    <w:rsid w:val="00CC0B00"/>
    <w:rsid w:val="00CE6CB7"/>
    <w:rsid w:val="00D10958"/>
    <w:rsid w:val="00D66593"/>
    <w:rsid w:val="00DA5343"/>
    <w:rsid w:val="00DB10EA"/>
    <w:rsid w:val="00DE6DA2"/>
    <w:rsid w:val="00DF2D30"/>
    <w:rsid w:val="00E4786A"/>
    <w:rsid w:val="00E55D74"/>
    <w:rsid w:val="00E6540C"/>
    <w:rsid w:val="00E70126"/>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2025-06-15T14:30:00Z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